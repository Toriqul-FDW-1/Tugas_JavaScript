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25293662" w:rsidR="00C25193" w:rsidRDefault="006F1230">
      <w:r>
        <w:t>Nama</w:t>
      </w:r>
      <w:r>
        <w:tab/>
        <w:t>:</w:t>
      </w:r>
      <w:r w:rsidR="008833B4">
        <w:t xml:space="preserve"> Toriqul Firdaus Tear Pangeran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381764F2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55D3BA3A" w14:textId="77777777" w:rsidR="00B9337F" w:rsidRDefault="00B9337F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074C1525" w14:textId="3B84ECF6" w:rsidR="00676521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  <w:r w:rsidR="00B9337F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40700677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MariaDB [dbkoperasi]&gt; select * from pesanan_pelanggan_kartu;</w:t>
      </w:r>
    </w:p>
    <w:p w14:paraId="24B4E40A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+----+------------+---------+------+---------------+---------------+--------+</w:t>
      </w:r>
    </w:p>
    <w:p w14:paraId="4A9D212F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id | tanggal    | total   | kode | nama          | nama_kartu    | diskon |</w:t>
      </w:r>
    </w:p>
    <w:p w14:paraId="090EE1D8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+----+------------+---------+------+---------------+---------------+--------+</w:t>
      </w:r>
    </w:p>
    <w:p w14:paraId="1AFABFD0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1 | 2015-11-04 | 9720000 | C001 | Agung Sedayu  | Gold Utama    |   0.05 |</w:t>
      </w:r>
    </w:p>
    <w:p w14:paraId="209D45B6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2 | 2015-11-04 |   17500 | C003 | Sekar Mirah   | Gold Utama    |   0.05 |</w:t>
      </w:r>
    </w:p>
    <w:p w14:paraId="4C8824F8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3 | 2015-11-04 |       0 | C006 | Gayatri Dwi   | Gold Utama    |   0.05 |</w:t>
      </w:r>
    </w:p>
    <w:p w14:paraId="1DFF0D5F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4 | 2015-11-04 |       0 | C007 | Dewi Gyat     | Gold Utama    |   0.05 |</w:t>
      </w:r>
    </w:p>
    <w:p w14:paraId="5CB0AFBB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5 | 2015-11-04 |       0 | C010 | Cassanndra    | Gold Utama    |   0.05 |</w:t>
      </w:r>
    </w:p>
    <w:p w14:paraId="015277F2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6 | 2015-11-04 |       0 | C002 | Pandan Wangi  | Platinum Jaya |    0.1 |</w:t>
      </w:r>
    </w:p>
    <w:p w14:paraId="53D03EAD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7 | 2015-11-04 |       0 | C005 | Pradabashu    | Platinum Jaya |    0.1 |</w:t>
      </w:r>
    </w:p>
    <w:p w14:paraId="770162CA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8 | 2015-11-04 |       0 | C004 | Swandaru Geni | Non Member    |      0 |</w:t>
      </w:r>
    </w:p>
    <w:p w14:paraId="0B37D2ED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 9 | 2015-11-04 |       0 | C008 | Andre Haru    | Non Member    |      0 |</w:t>
      </w:r>
    </w:p>
    <w:p w14:paraId="77A3852B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| 10 | 2015-11-04 |       0 | C009 | Ahmad Hasan   | Non Member    |      0 |</w:t>
      </w:r>
    </w:p>
    <w:p w14:paraId="5738AFDE" w14:textId="77777777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t>+----+------------+---------+------+---------------+---------------+--------+</w:t>
      </w:r>
    </w:p>
    <w:p w14:paraId="4F3A44F3" w14:textId="34BFAB32" w:rsidR="00B9337F" w:rsidRPr="00B9337F" w:rsidRDefault="00B9337F" w:rsidP="00B9337F">
      <w:pPr>
        <w:spacing w:line="360" w:lineRule="auto"/>
        <w:ind w:left="720"/>
        <w:rPr>
          <w:rFonts w:ascii="Courier New" w:eastAsia="Courier New" w:hAnsi="Courier New" w:cs="Courier New"/>
          <w:i/>
          <w:sz w:val="16"/>
          <w:szCs w:val="16"/>
        </w:rPr>
      </w:pPr>
      <w:r w:rsidRPr="00B9337F">
        <w:rPr>
          <w:rFonts w:ascii="Courier New" w:eastAsia="Courier New" w:hAnsi="Courier New" w:cs="Courier New"/>
          <w:i/>
          <w:sz w:val="16"/>
          <w:szCs w:val="16"/>
        </w:rPr>
        <w:lastRenderedPageBreak/>
        <w:t>10 rows in set (0.002 sec)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1269D433" w14:textId="77777777" w:rsidR="00B9337F" w:rsidRDefault="006F1230">
      <w:pPr>
        <w:spacing w:line="360" w:lineRule="auto"/>
      </w:pPr>
      <w:r>
        <w:tab/>
      </w:r>
    </w:p>
    <w:p w14:paraId="78A64598" w14:textId="77777777" w:rsidR="0087540B" w:rsidRPr="0091175E" w:rsidRDefault="00B9337F" w:rsidP="0087540B">
      <w:pPr>
        <w:spacing w:line="360" w:lineRule="auto"/>
        <w:rPr>
          <w:rFonts w:ascii="Courier New" w:hAnsi="Courier New" w:cs="Courier New"/>
          <w:sz w:val="14"/>
          <w:szCs w:val="14"/>
        </w:rPr>
      </w:pPr>
      <w:r>
        <w:tab/>
      </w:r>
      <w:r w:rsidR="0087540B" w:rsidRPr="0091175E">
        <w:rPr>
          <w:rFonts w:ascii="Courier New" w:hAnsi="Courier New" w:cs="Courier New"/>
          <w:sz w:val="14"/>
          <w:szCs w:val="14"/>
        </w:rPr>
        <w:t>MariaDB [dbkoperasi]&gt; CREATE VIEW pembelian_produk_vendor</w:t>
      </w:r>
    </w:p>
    <w:p w14:paraId="1DC8CC23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AS</w:t>
      </w:r>
    </w:p>
    <w:p w14:paraId="3B4C0E31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SELECT</w:t>
      </w:r>
    </w:p>
    <w:p w14:paraId="6FC93F78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pembelian.id,</w:t>
      </w:r>
    </w:p>
    <w:p w14:paraId="1694DE59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pembelian.tanggal,</w:t>
      </w:r>
    </w:p>
    <w:p w14:paraId="6822CAA1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pembelian.nomor,</w:t>
      </w:r>
    </w:p>
    <w:p w14:paraId="19C47B93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pembelian.jumlah,</w:t>
      </w:r>
    </w:p>
    <w:p w14:paraId="21C57E43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pembelian.harga,</w:t>
      </w:r>
    </w:p>
    <w:p w14:paraId="30898B3C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produk.nama AS nama_produk,</w:t>
      </w:r>
    </w:p>
    <w:p w14:paraId="27AF4DCC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vendor.nama AS nama_vendor,</w:t>
      </w:r>
    </w:p>
    <w:p w14:paraId="0B484C27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vendor.kontak</w:t>
      </w:r>
    </w:p>
    <w:p w14:paraId="6F9E1AC1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FROM</w:t>
      </w:r>
    </w:p>
    <w:p w14:paraId="1F754CDC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pembelian</w:t>
      </w:r>
    </w:p>
    <w:p w14:paraId="72125961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INNER JOIN produk ON pembelian.produk_id = produk.id</w:t>
      </w:r>
    </w:p>
    <w:p w14:paraId="44FBC6B0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INNER JOIN vendor ON pembelian.vendor_id = vendor.id;</w:t>
      </w:r>
    </w:p>
    <w:p w14:paraId="5F115F4F" w14:textId="77777777" w:rsidR="0087540B" w:rsidRPr="0091175E" w:rsidRDefault="0087540B" w:rsidP="0087540B">
      <w:pPr>
        <w:spacing w:line="360" w:lineRule="auto"/>
        <w:ind w:left="720"/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Query OK, 0 rows affected (0.005 sec)</w:t>
      </w:r>
    </w:p>
    <w:p w14:paraId="65D71864" w14:textId="10F34100" w:rsidR="00EA5E30" w:rsidRPr="00EA5E30" w:rsidRDefault="00EA5E30" w:rsidP="0087540B">
      <w:pPr>
        <w:spacing w:line="360" w:lineRule="auto"/>
        <w:ind w:firstLine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MariaDB [dbkoperasi]&gt; select * from pembelian_produk_vendor;</w:t>
      </w:r>
    </w:p>
    <w:p w14:paraId="07CF9BBC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429621E3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| id | tanggal    | nomor | jumlah | harga   | nama_produk      | nama_vendor          | kontak          |</w:t>
      </w:r>
    </w:p>
    <w:p w14:paraId="149EC9D9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2AB24F24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|  1 | 2019-10-10 | P001  |      2 | 3500000 | Televisi 21 inch | PT Guna Samudra      | Ali Nurdin      |</w:t>
      </w:r>
    </w:p>
    <w:p w14:paraId="1592F298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|  2 | 2019-11-20 | P002  |      5 | 5500000 | Televisi 40 inch | PT Pondok C9         | Putri Ramadhani |</w:t>
      </w:r>
    </w:p>
    <w:p w14:paraId="417174E1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|  3 | 2019-12-12 | P003  |      5 | 5400000 | Televisi 40 inch | PT Guna Samudra      | Ali Nurdin      |</w:t>
      </w:r>
    </w:p>
    <w:p w14:paraId="389DB667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|  4 | 2020-01-20 | P004  |    200 |    1800 | Teh Botol        | CV Jaya Raya Semesta | Dwi Rahayu      |</w:t>
      </w:r>
    </w:p>
    <w:p w14:paraId="156B5F05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|  5 | 2020-01-20 | P005  |    100 |    2300 | Teh Kotak        | CV Jaya Raya Semesta | Dwi Rahayu      |</w:t>
      </w:r>
    </w:p>
    <w:p w14:paraId="5328EEE0" w14:textId="77777777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+----+------------+-------+--------+---------+------------------+----------------------+-----------------+</w:t>
      </w:r>
    </w:p>
    <w:p w14:paraId="7E22867B" w14:textId="6460D9B8" w:rsidR="00EA5E30" w:rsidRPr="00EA5E30" w:rsidRDefault="00EA5E30" w:rsidP="00EA5E30">
      <w:pPr>
        <w:spacing w:line="360" w:lineRule="auto"/>
        <w:ind w:left="720"/>
        <w:rPr>
          <w:rFonts w:ascii="Courier New" w:hAnsi="Courier New" w:cs="Courier New"/>
          <w:sz w:val="12"/>
          <w:szCs w:val="12"/>
        </w:rPr>
      </w:pPr>
      <w:r w:rsidRPr="00EA5E30">
        <w:rPr>
          <w:rFonts w:ascii="Courier New" w:hAnsi="Courier New" w:cs="Courier New"/>
          <w:sz w:val="12"/>
          <w:szCs w:val="12"/>
        </w:rPr>
        <w:t>5 rows in set (0.001 sec)</w:t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4091B850" w14:textId="6F0EC48B" w:rsidR="0087540B" w:rsidRDefault="0087540B" w:rsidP="00C1639A">
      <w:pPr>
        <w:pBdr>
          <w:bottom w:val="single" w:sz="4" w:space="1" w:color="000000"/>
        </w:pBdr>
      </w:pPr>
    </w:p>
    <w:p w14:paraId="2497094D" w14:textId="77777777" w:rsidR="0087540B" w:rsidRDefault="0087540B">
      <w:r>
        <w:br w:type="page"/>
      </w:r>
    </w:p>
    <w:p w14:paraId="46249D69" w14:textId="77777777" w:rsid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</w:p>
    <w:p w14:paraId="44AAA2E8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MariaDB [dbkoperasi]&gt; CREATE VIEW pesanan_pelanggan_jenis_produk_pesanan_items</w:t>
      </w:r>
    </w:p>
    <w:p w14:paraId="61388A1A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AS</w:t>
      </w:r>
    </w:p>
    <w:p w14:paraId="5116EFE5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SELECT</w:t>
      </w:r>
    </w:p>
    <w:p w14:paraId="77FE05F8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pesanan.id, pesanan.tanggal, pesanan.total,</w:t>
      </w:r>
    </w:p>
    <w:p w14:paraId="6737FCDE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pelanggan.nama,</w:t>
      </w:r>
    </w:p>
    <w:p w14:paraId="69ECC190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produk.kode, produk.nama AS nama_produk,</w:t>
      </w:r>
    </w:p>
    <w:p w14:paraId="3ACAA740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jenis_produk.nama AS jenis_produk,</w:t>
      </w:r>
    </w:p>
    <w:p w14:paraId="0B7F1859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pesanan_items.qty, pesanan_items.harga AS harga_jual</w:t>
      </w:r>
    </w:p>
    <w:p w14:paraId="25D5B67F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FROM pesanan</w:t>
      </w:r>
    </w:p>
    <w:p w14:paraId="12C6E767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INNER JOIN pelanggan ON pesanan.pelanggan_id = pelanggan.id</w:t>
      </w:r>
    </w:p>
    <w:p w14:paraId="73A815E9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INNER JOIN pesanan_items ON Pesanan.id = pesanan_items.pesanan_id</w:t>
      </w:r>
    </w:p>
    <w:p w14:paraId="125D6E07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INNER JOIN produk ON pesanan_items.produk_id = produk.id</w:t>
      </w:r>
    </w:p>
    <w:p w14:paraId="2552C90D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 xml:space="preserve">    -&gt;     INNER JOIN jenis_produk ON produk.jenis_produk_id = jenis_produk.id;</w:t>
      </w:r>
    </w:p>
    <w:p w14:paraId="6FABA31B" w14:textId="73F7CEA3" w:rsid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Query OK, 0 rows affected (0.007 sec)</w:t>
      </w:r>
    </w:p>
    <w:p w14:paraId="777D1A26" w14:textId="77777777" w:rsid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</w:p>
    <w:p w14:paraId="514387E8" w14:textId="05B79A6B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MariaDB [dbkoperasi]&gt; select * from pesanan_pelanggan_jenis_produk_pesanan_items;</w:t>
      </w:r>
    </w:p>
    <w:p w14:paraId="26C1A287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+----+------------+---------+--------------+------+------------------+--------------+------+------------+</w:t>
      </w:r>
    </w:p>
    <w:p w14:paraId="6D84E750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id | tanggal    | total   | nama         | kode | nama_produk      | jenis_produk | qty  | harga_jual |</w:t>
      </w:r>
    </w:p>
    <w:p w14:paraId="1EAAD2D6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+----+------------+---------+--------------+------+------------------+--------------+------+------------+</w:t>
      </w:r>
    </w:p>
    <w:p w14:paraId="1A672F71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1 | 2015-11-04 | 9720000 | Agung Sedayu | TV01 | Televisi 21 inch | elektronik   |    1 |    5040000 |</w:t>
      </w:r>
    </w:p>
    <w:p w14:paraId="0393B169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1 | 2015-11-04 | 9720000 | Agung Sedayu | K001 | Kulkas 2 pintu   | elektronik   |    1 |    4680000 |</w:t>
      </w:r>
    </w:p>
    <w:p w14:paraId="5409B4D4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3 | 2015-11-04 |       0 | Gayatri Dwi  | TV01 | Televisi 21 inch | elektronik   |    1 |    5040000 |</w:t>
      </w:r>
    </w:p>
    <w:p w14:paraId="136AFEE3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2 | 2015-11-04 |   17500 | Sekar Mirah  | TK01 | Teh Kotak        | minuman      |    5 |       3500 |</w:t>
      </w:r>
    </w:p>
    <w:p w14:paraId="0AC10417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3 | 2015-11-04 |       0 | Gayatri Dwi  | TK01 | Teh Kotak        | minuman      |   10 |       3500 |</w:t>
      </w:r>
    </w:p>
    <w:p w14:paraId="29C68D9F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5 | 2015-11-04 |       0 | Cassanndra   | TK01 | Teh Kotak        | minuman      |   10 |       3500 |</w:t>
      </w:r>
    </w:p>
    <w:p w14:paraId="4133C722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|  6 | 2015-11-04 |       0 | Pandan Wangi | TK01 | Teh Kotak        | minuman      |   20 |       3500 |</w:t>
      </w:r>
    </w:p>
    <w:p w14:paraId="7A6B29EE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+----+------------+---------+--------------+------+------------------+--------------+------+------------+</w:t>
      </w:r>
    </w:p>
    <w:p w14:paraId="17B3FD72" w14:textId="7C3493B5" w:rsidR="0087540B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  <w:r w:rsidRPr="0091175E">
        <w:rPr>
          <w:rFonts w:ascii="Courier New" w:hAnsi="Courier New" w:cs="Courier New"/>
          <w:sz w:val="14"/>
          <w:szCs w:val="14"/>
        </w:rPr>
        <w:t>7 rows in set (0.002 sec)</w:t>
      </w:r>
    </w:p>
    <w:p w14:paraId="36D54547" w14:textId="77777777" w:rsid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</w:p>
    <w:p w14:paraId="68BCEFC2" w14:textId="77777777" w:rsidR="0091175E" w:rsidRPr="0091175E" w:rsidRDefault="0091175E" w:rsidP="0091175E">
      <w:pPr>
        <w:pBdr>
          <w:bottom w:val="single" w:sz="4" w:space="1" w:color="000000"/>
        </w:pBdr>
        <w:rPr>
          <w:rFonts w:ascii="Courier New" w:hAnsi="Courier New" w:cs="Courier New"/>
          <w:sz w:val="14"/>
          <w:szCs w:val="14"/>
        </w:rPr>
      </w:pPr>
    </w:p>
    <w:p w14:paraId="1CDED0BF" w14:textId="3158B80B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5E74EB73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START TRANSACTION;</w:t>
      </w:r>
    </w:p>
    <w:p w14:paraId="75CD474A" w14:textId="46798E2B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0 rows affected (0.000 sec)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245BA920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[dbkoperasi]&gt; INSERT INTO produk (kode, nama, harga_beli, harga_jual, stok, min_stok, jenis_produk_id) VALUES</w:t>
      </w:r>
    </w:p>
    <w:p w14:paraId="6B73F448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('A001', 'Asus Rog', 4000000, 5000000, 4, 2, 2),</w:t>
      </w:r>
    </w:p>
    <w:p w14:paraId="5A6F6F2E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('A002', 'Asus Rog Strix', 8000000, 10000000, 4, 2, 2),</w:t>
      </w:r>
    </w:p>
    <w:p w14:paraId="00092FD3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('A003', 'Asus Rog zephyrus', 10000000, 15000000, 3, 1, 1);</w:t>
      </w:r>
    </w:p>
    <w:p w14:paraId="7B7C6BA5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3 rows affected (0.004 sec)</w:t>
      </w:r>
    </w:p>
    <w:p w14:paraId="4356052B" w14:textId="2450694B" w:rsidR="00E3275A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Records: 3  Duplicates: 0  Warnings: 0</w:t>
      </w:r>
    </w:p>
    <w:p w14:paraId="3BE424DC" w14:textId="77777777" w:rsidR="00E3275A" w:rsidRDefault="00E3275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5854261" w14:textId="77777777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E0D3138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MariaDB [dbpos1]&gt; select * from produk;</w:t>
      </w:r>
    </w:p>
    <w:p w14:paraId="3B260BDC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+----+------+-------------------+------------+------------+------+----------+-----------------+</w:t>
      </w:r>
    </w:p>
    <w:p w14:paraId="3DA1BA95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id | kode | nama              | harga_beli | harga_jual | stok | min_stok | jenis_produk_id |</w:t>
      </w:r>
    </w:p>
    <w:p w14:paraId="007FC0CC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+----+------+-------------------+------------+------------+------+----------+-----------------+</w:t>
      </w:r>
    </w:p>
    <w:p w14:paraId="4013FD58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1 | TV01 | Televisi 21 inch  |    3500000 |    5040000 |    5 |        2 |               1 |</w:t>
      </w:r>
    </w:p>
    <w:p w14:paraId="59EAEB64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2 | TV02 | Televisi 40 inch  |    5500000 |    7440000 |    4 |        2 |               1 |</w:t>
      </w:r>
    </w:p>
    <w:p w14:paraId="24553924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3 | K001 | Kulkas 2 pintu    |    3500000 |    4680000 |    6 |        2 |               1 |</w:t>
      </w:r>
    </w:p>
    <w:p w14:paraId="747DDD70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4 | M001 | Meja Makan        |     500000 |     600000 |    4 |        3 |               2 |</w:t>
      </w:r>
    </w:p>
    <w:p w14:paraId="1BA4F6D8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5 | TK01 | Teh Kotak         |       3000 |       3500 |    6 |       10 |               4 |</w:t>
      </w:r>
    </w:p>
    <w:p w14:paraId="229E7857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6 | PC01 | PC Desktop HP     |    7000000 |    9600000 |    9 |        2 |               5 |</w:t>
      </w:r>
    </w:p>
    <w:p w14:paraId="347B5A1A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7 | TB01 | Teh Botol         |       2000 |       2500 |   53 |       10 |               4 |</w:t>
      </w:r>
    </w:p>
    <w:p w14:paraId="7B3C6FA2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8 | AC01 | Notebook Acer     |    8000000 |   10800000 |    7 |        2 |               5 |</w:t>
      </w:r>
    </w:p>
    <w:p w14:paraId="58939209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9 | LN01 | Notebook Lenovo   |    9000000 |   12000000 |    9 |        2 |               5 |</w:t>
      </w:r>
    </w:p>
    <w:p w14:paraId="30564A99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10 | L004 | Laptop HP         |   12000000 |   13000000 |   20 |        5 |               5 |</w:t>
      </w:r>
    </w:p>
    <w:p w14:paraId="79789590" w14:textId="70D16A44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11 | A001 | Asus Rog          |    4000000 |    5000000 |   1</w:t>
      </w:r>
      <w:r>
        <w:rPr>
          <w:rFonts w:ascii="Courier New" w:hAnsi="Courier New" w:cs="Courier New"/>
          <w:sz w:val="12"/>
          <w:szCs w:val="12"/>
        </w:rPr>
        <w:t>0</w:t>
      </w:r>
      <w:r w:rsidRPr="00E3275A">
        <w:rPr>
          <w:rFonts w:ascii="Courier New" w:hAnsi="Courier New" w:cs="Courier New"/>
          <w:sz w:val="12"/>
          <w:szCs w:val="12"/>
        </w:rPr>
        <w:t xml:space="preserve"> |        2 |               2 |</w:t>
      </w:r>
    </w:p>
    <w:p w14:paraId="220EA82E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12 | A002 | Asus Rog Strix    |    8000000 |   10000000 |    4 |        2 |               2 |</w:t>
      </w:r>
    </w:p>
    <w:p w14:paraId="2756B1B9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13 | A003 | Asus Rog zephyrus |   10000000 |   15000000 |    3 |        1 |               1 |</w:t>
      </w:r>
    </w:p>
    <w:p w14:paraId="43ECC4D9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+----+------+-------------------+------------+------------+------+----------+-----------------+</w:t>
      </w:r>
    </w:p>
    <w:p w14:paraId="463E22C9" w14:textId="6D488CF9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13 rows in set (0.000 sec)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6FC0584F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UPDATE produk</w:t>
      </w:r>
    </w:p>
    <w:p w14:paraId="4108B56D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SET stok = 15</w:t>
      </w:r>
    </w:p>
    <w:p w14:paraId="0624F1A4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WHERE nama = 'Asus Rog';</w:t>
      </w:r>
    </w:p>
    <w:p w14:paraId="5256C84A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1 row affected (0.002 sec)</w:t>
      </w:r>
    </w:p>
    <w:p w14:paraId="208691B7" w14:textId="664EA30F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Rows matched: 1  Changed: 1  Warnings: 0</w:t>
      </w:r>
    </w:p>
    <w:p w14:paraId="34CA197F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MariaDB [dbpos1]&gt; select * from produk;</w:t>
      </w:r>
    </w:p>
    <w:p w14:paraId="4840EEBC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+----+------+-------------------+------------+------------+------+----------+-----------------+</w:t>
      </w:r>
    </w:p>
    <w:p w14:paraId="7E1374B7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id | kode | nama              | harga_beli | harga_jual | stok | min_stok | jenis_produk_id |</w:t>
      </w:r>
    </w:p>
    <w:p w14:paraId="4B718931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+----+------+-------------------+------------+------------+------+----------+-----------------+</w:t>
      </w:r>
    </w:p>
    <w:p w14:paraId="5DA8E841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1 | TV01 | Televisi 21 inch  |    3500000 |    5040000 |    5 |        2 |               1 |</w:t>
      </w:r>
    </w:p>
    <w:p w14:paraId="33E2DC15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2 | TV02 | Televisi 40 inch  |    5500000 |    7440000 |    4 |        2 |               1 |</w:t>
      </w:r>
    </w:p>
    <w:p w14:paraId="2121DCA2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3 | K001 | Kulkas 2 pintu    |    3500000 |    4680000 |    6 |        2 |               1 |</w:t>
      </w:r>
    </w:p>
    <w:p w14:paraId="2B1A05E0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4 | M001 | Meja Makan        |     500000 |     600000 |    4 |        3 |               2 |</w:t>
      </w:r>
    </w:p>
    <w:p w14:paraId="20601FBE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5 | TK01 | Teh Kotak         |       3000 |       3500 |    6 |       10 |               4 |</w:t>
      </w:r>
    </w:p>
    <w:p w14:paraId="22AE8CCC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6 | PC01 | PC Desktop HP     |    7000000 |    9600000 |    9 |        2 |               5 |</w:t>
      </w:r>
    </w:p>
    <w:p w14:paraId="1D5C409C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7 | TB01 | Teh Botol         |       2000 |       2500 |   53 |       10 |               4 |</w:t>
      </w:r>
    </w:p>
    <w:p w14:paraId="7727539F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8 | AC01 | Notebook Acer     |    8000000 |   10800000 |    7 |        2 |               5 |</w:t>
      </w:r>
    </w:p>
    <w:p w14:paraId="3ABFE862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 9 | LN01 | Notebook Lenovo   |    9000000 |   12000000 |    9 |        2 |               5 |</w:t>
      </w:r>
    </w:p>
    <w:p w14:paraId="6F42C78C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10 | L004 | Laptop HP         |   12000000 |   13000000 |   20 |        5 |               5 |</w:t>
      </w:r>
    </w:p>
    <w:p w14:paraId="6FEE3ECB" w14:textId="2A7241CA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11 | A001 | Asus Rog          |    4000000 |    5000000 |   1</w:t>
      </w:r>
      <w:r>
        <w:rPr>
          <w:rFonts w:ascii="Courier New" w:hAnsi="Courier New" w:cs="Courier New"/>
          <w:sz w:val="12"/>
          <w:szCs w:val="12"/>
        </w:rPr>
        <w:t>5</w:t>
      </w:r>
      <w:r w:rsidRPr="00E3275A">
        <w:rPr>
          <w:rFonts w:ascii="Courier New" w:hAnsi="Courier New" w:cs="Courier New"/>
          <w:sz w:val="12"/>
          <w:szCs w:val="12"/>
        </w:rPr>
        <w:t xml:space="preserve"> |        2 |               2 |</w:t>
      </w:r>
    </w:p>
    <w:p w14:paraId="21EBD22E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12 | A002 | Asus Rog Strix    |    8000000 |   10000000 |    4 |        2 |               2 |</w:t>
      </w:r>
    </w:p>
    <w:p w14:paraId="6EEAFFDB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| 13 | A003 | Asus Rog zephyrus |   10000000 |   15000000 |    3 |        1 |               1 |</w:t>
      </w:r>
    </w:p>
    <w:p w14:paraId="486669E5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+----+------+-------------------+------------+------------+------+----------+-----------------+</w:t>
      </w:r>
    </w:p>
    <w:p w14:paraId="1BF9616B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2"/>
          <w:szCs w:val="12"/>
        </w:rPr>
      </w:pPr>
      <w:r w:rsidRPr="00E3275A">
        <w:rPr>
          <w:rFonts w:ascii="Courier New" w:hAnsi="Courier New" w:cs="Courier New"/>
          <w:sz w:val="12"/>
          <w:szCs w:val="12"/>
        </w:rPr>
        <w:t>13 rows in set (0.000 sec)</w:t>
      </w:r>
    </w:p>
    <w:p w14:paraId="499002D9" w14:textId="77777777" w:rsidR="00E3275A" w:rsidRPr="00BF34DE" w:rsidRDefault="00E3275A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3A95A4D0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SAVEPOINT delete_pembayaran;</w:t>
      </w:r>
    </w:p>
    <w:p w14:paraId="50464123" w14:textId="46236EFF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0 rows affected (0.000 sec)</w:t>
      </w:r>
    </w:p>
    <w:p w14:paraId="37EACF67" w14:textId="5AFCA00C" w:rsidR="00BF34DE" w:rsidRPr="00BF34DE" w:rsidRDefault="00BF34DE" w:rsidP="00BF34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2483493A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DELETE FROM pembayaran</w:t>
      </w:r>
    </w:p>
    <w:p w14:paraId="5B9CFAB4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WHERE id = 5;</w:t>
      </w:r>
    </w:p>
    <w:p w14:paraId="6E566644" w14:textId="304AB3EB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1 row affected (0.001 sec)</w:t>
      </w:r>
    </w:p>
    <w:p w14:paraId="0A61B108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SELECT * FROM pembayaran;</w:t>
      </w:r>
    </w:p>
    <w:p w14:paraId="60D146F0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579B4685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id | nokuitansi | tanggal    | jumlah  | ke   | pesanan_id |</w:t>
      </w:r>
    </w:p>
    <w:p w14:paraId="7AED3447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78FB916F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6 | k002       | 2023-10-18 | 5000000 |    1 |          1 |</w:t>
      </w:r>
    </w:p>
    <w:p w14:paraId="66074316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1203C096" w14:textId="3FA59542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1 row in set (0.000 sec)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99B2DE3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ROLLBACK TO delete_pembayaran;</w:t>
      </w:r>
    </w:p>
    <w:p w14:paraId="6730EF6D" w14:textId="713C25C5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0 rows affected (0.000 sec)</w:t>
      </w:r>
    </w:p>
    <w:p w14:paraId="0698A0A4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SELECT * FROM pembayaran;</w:t>
      </w:r>
    </w:p>
    <w:p w14:paraId="28576BC7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3CCE6D9C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id | nokuitansi | tanggal    | jumlah  | ke   | pesanan_id |</w:t>
      </w:r>
    </w:p>
    <w:p w14:paraId="564FDBFA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50B6EBA6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5 | K001       | 2023-10-17 | 5000000 |    1 |          2 |</w:t>
      </w:r>
    </w:p>
    <w:p w14:paraId="147B1361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6 | k002       | 2023-10-18 | 5000000 |    1 |          1 |</w:t>
      </w:r>
    </w:p>
    <w:p w14:paraId="50A31C12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+----+------------+------------+---------+------+------------+</w:t>
      </w:r>
    </w:p>
    <w:p w14:paraId="461E932B" w14:textId="1C78C259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2 rows in set (0.000 sec)</w:t>
      </w:r>
    </w:p>
    <w:p w14:paraId="71E320F4" w14:textId="132D1935" w:rsidR="00BF34DE" w:rsidRDefault="00C1639A" w:rsidP="00BF34DE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721DE886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select * from kartu;</w:t>
      </w:r>
    </w:p>
    <w:p w14:paraId="006E6042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+----+------+---------------+--------+--------+</w:t>
      </w:r>
    </w:p>
    <w:p w14:paraId="256F75F5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id | kode | nama          | diskon | iuran  |</w:t>
      </w:r>
    </w:p>
    <w:p w14:paraId="400CF167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+----+------+---------------+--------+--------+</w:t>
      </w:r>
    </w:p>
    <w:p w14:paraId="4B95C0A4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1 | GOLD | Gold Utama    |   0.05 |  15000 |</w:t>
      </w:r>
    </w:p>
    <w:p w14:paraId="4B0C28FF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2 | PLAT | Platinum Jaya |    0.1 | 150000 |</w:t>
      </w:r>
    </w:p>
    <w:p w14:paraId="2C8D9B2D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3 | SLV  | Silver        |  0.025 |  50000 |</w:t>
      </w:r>
    </w:p>
    <w:p w14:paraId="4F86CD56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4 | NO   | Non Member    |      0 |      0 |</w:t>
      </w:r>
    </w:p>
    <w:p w14:paraId="01803ABB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|  8 | PGU  | perunggu      |    0.5 |    200 |</w:t>
      </w:r>
    </w:p>
    <w:p w14:paraId="2F59CD49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+----+------+---------------+--------+--------+</w:t>
      </w:r>
    </w:p>
    <w:p w14:paraId="04877978" w14:textId="30DE4C11" w:rsidR="00E3275A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5 rows in set (0.000 sec)</w:t>
      </w:r>
    </w:p>
    <w:p w14:paraId="5B18EBC3" w14:textId="77777777" w:rsidR="00E3275A" w:rsidRDefault="00E3275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13B7403" w14:textId="77777777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435AE6A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MariaDB [dbpos1]&gt; UPDATE kartu</w:t>
      </w:r>
    </w:p>
    <w:p w14:paraId="1A70BCA0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SET iuran = 200000</w:t>
      </w:r>
    </w:p>
    <w:p w14:paraId="72010EBA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 xml:space="preserve">    -&gt; WHERE nama = 'Gold Utama';</w:t>
      </w:r>
    </w:p>
    <w:p w14:paraId="2D9EF626" w14:textId="77777777" w:rsidR="00BF34DE" w:rsidRP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Query OK, 1 row affected (0.000 sec)</w:t>
      </w:r>
    </w:p>
    <w:p w14:paraId="504FB651" w14:textId="4655DDF4" w:rsidR="00BF34DE" w:rsidRDefault="00BF34DE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BF34DE">
        <w:rPr>
          <w:rFonts w:ascii="Courier New" w:hAnsi="Courier New" w:cs="Courier New"/>
          <w:sz w:val="18"/>
          <w:szCs w:val="18"/>
        </w:rPr>
        <w:t>Rows matched: 1  Changed: 1  Warnings: 0</w:t>
      </w:r>
    </w:p>
    <w:p w14:paraId="0CD50AD7" w14:textId="77777777" w:rsidR="00E3275A" w:rsidRDefault="00E3275A" w:rsidP="00BF34D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F56E483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MariaDB [dbpos1]&gt; select * from kartu;</w:t>
      </w:r>
    </w:p>
    <w:p w14:paraId="23896336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+----+------+---------------+--------+--------+</w:t>
      </w:r>
    </w:p>
    <w:p w14:paraId="68AFDE7D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| id | kode | nama          | diskon | iuran  |</w:t>
      </w:r>
    </w:p>
    <w:p w14:paraId="3DF75360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+----+------+---------------+--------+--------+</w:t>
      </w:r>
    </w:p>
    <w:p w14:paraId="54466E47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|  1 | GOLD | Gold Utama    |   0.05 | 200000 |</w:t>
      </w:r>
    </w:p>
    <w:p w14:paraId="2D0182EB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|  2 | PLAT | Platinum Jaya |    0.1 | 150000 |</w:t>
      </w:r>
    </w:p>
    <w:p w14:paraId="2E084524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|  3 | SLV  | Silver        |  0.025 |  50000 |</w:t>
      </w:r>
    </w:p>
    <w:p w14:paraId="0E5152C5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|  4 | NO   | Non Member    |      0 |      0 |</w:t>
      </w:r>
    </w:p>
    <w:p w14:paraId="60E0F720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|  8 | PGU  | perunggu      |    0.5 |    200 |</w:t>
      </w:r>
    </w:p>
    <w:p w14:paraId="3175833B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+----+------+---------------+--------+--------+</w:t>
      </w:r>
    </w:p>
    <w:p w14:paraId="54FA497B" w14:textId="04384AE6" w:rsidR="00BF34DE" w:rsidRPr="00BF34DE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5 rows in set (0.000 sec)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0174B373" w14:textId="77777777" w:rsidR="00E3275A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MariaDB [dbpos1]&gt; COMMIT;</w:t>
      </w:r>
    </w:p>
    <w:p w14:paraId="396EAFFA" w14:textId="7515035D" w:rsidR="00BF34DE" w:rsidRPr="00E3275A" w:rsidRDefault="00E3275A" w:rsidP="00E3275A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E3275A">
        <w:rPr>
          <w:rFonts w:ascii="Courier New" w:hAnsi="Courier New" w:cs="Courier New"/>
          <w:sz w:val="18"/>
          <w:szCs w:val="18"/>
        </w:rPr>
        <w:t>Query OK, 0 rows affected (0.002 sec)</w:t>
      </w:r>
    </w:p>
    <w:p w14:paraId="00000083" w14:textId="553F325E" w:rsidR="00C25193" w:rsidRDefault="00C25193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7224" w14:textId="77777777" w:rsidR="00AE1A3D" w:rsidRDefault="00AE1A3D">
      <w:r>
        <w:separator/>
      </w:r>
    </w:p>
  </w:endnote>
  <w:endnote w:type="continuationSeparator" w:id="0">
    <w:p w14:paraId="5D095074" w14:textId="77777777" w:rsidR="00AE1A3D" w:rsidRDefault="00AE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49C0" w14:textId="77777777" w:rsidR="00AE1A3D" w:rsidRDefault="00AE1A3D">
      <w:r>
        <w:separator/>
      </w:r>
    </w:p>
  </w:footnote>
  <w:footnote w:type="continuationSeparator" w:id="0">
    <w:p w14:paraId="73CF8043" w14:textId="77777777" w:rsidR="00AE1A3D" w:rsidRDefault="00AE1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4621931">
    <w:abstractNumId w:val="0"/>
  </w:num>
  <w:num w:numId="2" w16cid:durableId="1907449213">
    <w:abstractNumId w:val="1"/>
  </w:num>
  <w:num w:numId="3" w16cid:durableId="1132998">
    <w:abstractNumId w:val="2"/>
  </w:num>
  <w:num w:numId="4" w16cid:durableId="212927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357042"/>
    <w:rsid w:val="003936D2"/>
    <w:rsid w:val="003E4923"/>
    <w:rsid w:val="004E06BF"/>
    <w:rsid w:val="004F63DF"/>
    <w:rsid w:val="005B60F1"/>
    <w:rsid w:val="005F3ACB"/>
    <w:rsid w:val="00676521"/>
    <w:rsid w:val="006F1230"/>
    <w:rsid w:val="008747AC"/>
    <w:rsid w:val="0087540B"/>
    <w:rsid w:val="008833B4"/>
    <w:rsid w:val="008F267B"/>
    <w:rsid w:val="0091175E"/>
    <w:rsid w:val="00911D37"/>
    <w:rsid w:val="00946715"/>
    <w:rsid w:val="00A06D06"/>
    <w:rsid w:val="00AE1A3D"/>
    <w:rsid w:val="00B9337F"/>
    <w:rsid w:val="00BF34DE"/>
    <w:rsid w:val="00C1639A"/>
    <w:rsid w:val="00C25193"/>
    <w:rsid w:val="00CA71F3"/>
    <w:rsid w:val="00E3275A"/>
    <w:rsid w:val="00EA5E30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Toriqul Firdaus</cp:lastModifiedBy>
  <cp:revision>15</cp:revision>
  <dcterms:created xsi:type="dcterms:W3CDTF">2023-10-17T03:07:00Z</dcterms:created>
  <dcterms:modified xsi:type="dcterms:W3CDTF">2023-10-17T06:12:00Z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