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3CBD0AD" w:rsidR="00C25193" w:rsidRDefault="006F1230">
      <w:r>
        <w:t>Nama</w:t>
      </w:r>
      <w:r>
        <w:tab/>
        <w:t>:</w:t>
      </w:r>
      <w:r w:rsidR="00094158">
        <w:t xml:space="preserve"> Toriqul Firdaus Tear Pangeran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2CEB1CA8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MariaDB [dbpos]&gt; SELECT pesanan.id, pesanan.tanggal, pesanan.total,</w:t>
      </w:r>
    </w:p>
    <w:p w14:paraId="52B717F8" w14:textId="4CE67131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   -&gt;</w:t>
      </w: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</w:t>
      </w:r>
      <w:r w:rsidRPr="0083421E">
        <w:rPr>
          <w:rFonts w:ascii="Courier New" w:eastAsia="Courier New" w:hAnsi="Courier New" w:cs="Courier New"/>
          <w:iCs/>
          <w:sz w:val="18"/>
          <w:szCs w:val="18"/>
        </w:rPr>
        <w:t>pelanggan.kode, pelanggan.nama,</w:t>
      </w:r>
    </w:p>
    <w:p w14:paraId="551F751C" w14:textId="1AF0C288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   -&gt; kartu.nama as nama_kartu, kartu.diskon</w:t>
      </w:r>
    </w:p>
    <w:p w14:paraId="32DCA237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   -&gt; FROM pesanan</w:t>
      </w:r>
    </w:p>
    <w:p w14:paraId="5547F929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   -&gt; INNER JOIN pelanggan ON pesanan.id = pelanggan.id</w:t>
      </w:r>
    </w:p>
    <w:p w14:paraId="452E8A49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 xml:space="preserve">    -&gt; INNER JOIN kartu ON pesanan.id = Kartu.id;</w:t>
      </w:r>
    </w:p>
    <w:p w14:paraId="257BFE0B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+----+------------+--------+------+-----------------+---------------+--------+</w:t>
      </w:r>
    </w:p>
    <w:p w14:paraId="20CDB893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| id | tanggal    | total  | kode | nama            | nama_kartu    | diskon |</w:t>
      </w:r>
    </w:p>
    <w:p w14:paraId="0F2EAB4F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+----+------------+--------+------+-----------------+---------------+--------+</w:t>
      </w:r>
    </w:p>
    <w:p w14:paraId="0C6EA941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|  1 | 2023-10-13 | 100000 | C001 | Merry Wulandari | Gold Utama    |   0.05 |</w:t>
      </w:r>
    </w:p>
    <w:p w14:paraId="0C5FD4E5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|  2 | 2023-10-14 |  50000 | C002 | Ahmad Afrisal   | Platinum Jaya |      0 |</w:t>
      </w:r>
    </w:p>
    <w:p w14:paraId="53770418" w14:textId="77777777" w:rsidR="00094158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+----+------------+--------+------+-----------------+---------------+--------+</w:t>
      </w:r>
    </w:p>
    <w:p w14:paraId="043AB41A" w14:textId="4B05B158" w:rsidR="00BD7BC0" w:rsidRPr="0083421E" w:rsidRDefault="00094158" w:rsidP="00094158">
      <w:pPr>
        <w:spacing w:line="360" w:lineRule="auto"/>
        <w:ind w:left="720"/>
        <w:rPr>
          <w:rFonts w:ascii="Courier New" w:eastAsia="Courier New" w:hAnsi="Courier New" w:cs="Courier New"/>
          <w:iCs/>
          <w:sz w:val="18"/>
          <w:szCs w:val="18"/>
        </w:rPr>
      </w:pPr>
      <w:r w:rsidRPr="0083421E">
        <w:rPr>
          <w:rFonts w:ascii="Courier New" w:eastAsia="Courier New" w:hAnsi="Courier New" w:cs="Courier New"/>
          <w:iCs/>
          <w:sz w:val="18"/>
          <w:szCs w:val="18"/>
        </w:rPr>
        <w:t>2 rows in set (0.001 sec)</w:t>
      </w:r>
      <w:r w:rsidR="00CE3A00">
        <w:rPr>
          <w:rFonts w:ascii="Courier New" w:eastAsia="Courier New" w:hAnsi="Courier New" w:cs="Courier New"/>
          <w:iCs/>
          <w:sz w:val="18"/>
          <w:szCs w:val="18"/>
        </w:rPr>
        <w:t xml:space="preserve"> </w:t>
      </w:r>
    </w:p>
    <w:p w14:paraId="080A3EFD" w14:textId="77777777" w:rsidR="00BD7BC0" w:rsidRDefault="00BD7BC0">
      <w:pPr>
        <w:rPr>
          <w:rFonts w:ascii="Courier New" w:eastAsia="Courier New" w:hAnsi="Courier New" w:cs="Courier New"/>
          <w:b/>
          <w:bCs/>
          <w:iCs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iCs/>
          <w:sz w:val="18"/>
          <w:szCs w:val="18"/>
        </w:rPr>
        <w:br w:type="page"/>
      </w:r>
    </w:p>
    <w:p w14:paraId="1F22E71D" w14:textId="77777777" w:rsidR="00CA71F3" w:rsidRPr="00094158" w:rsidRDefault="00CA71F3" w:rsidP="00094158">
      <w:pPr>
        <w:spacing w:line="360" w:lineRule="auto"/>
        <w:ind w:left="720"/>
        <w:rPr>
          <w:rFonts w:ascii="Courier New" w:eastAsia="Courier New" w:hAnsi="Courier New" w:cs="Courier New"/>
          <w:b/>
          <w:bCs/>
          <w:iCs/>
          <w:sz w:val="18"/>
          <w:szCs w:val="18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7AC872B9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MariaDB [dbpos]&gt; SELECT</w:t>
      </w:r>
    </w:p>
    <w:p w14:paraId="76E61971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pembelian.id, pembelian.tanggal, pembelian.nomor, pembelian.jumlah, pembelian.harga,</w:t>
      </w:r>
    </w:p>
    <w:p w14:paraId="746AF62A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produk.nama,</w:t>
      </w:r>
    </w:p>
    <w:p w14:paraId="46729BAC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vendor.nama, vendor.kontak</w:t>
      </w:r>
    </w:p>
    <w:p w14:paraId="35CAFD69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FROM pembelian</w:t>
      </w:r>
    </w:p>
    <w:p w14:paraId="47687C83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produk ON pembelian.id = produk.id</w:t>
      </w:r>
    </w:p>
    <w:p w14:paraId="0E7D7F7D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vendor ON produk.id = vendor.id;</w:t>
      </w:r>
    </w:p>
    <w:p w14:paraId="7F90A656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+----+------------+-------+--------+--------+------------------+-------------+--------------+</w:t>
      </w:r>
    </w:p>
    <w:p w14:paraId="6B4A3FD4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| id | tanggal    | nomor | jumlah | harga  | nama             | nama        | kontak       |</w:t>
      </w:r>
    </w:p>
    <w:p w14:paraId="1A7F9B55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+----+------------+-------+--------+--------+------------------+-------------+--------------+</w:t>
      </w:r>
    </w:p>
    <w:p w14:paraId="2C76D456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|  1 | 2023-10-13 | 1     |      1 | 100000 | Televisi 21 inch | Sinta Dewi  | 085333178918 |</w:t>
      </w:r>
    </w:p>
    <w:p w14:paraId="65BCB384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|  2 | 2023-10-14 | 2     |      1 |  50000 | Televisi 40 inch | Siti Aisyah | 085333178945 |</w:t>
      </w:r>
    </w:p>
    <w:p w14:paraId="133FCBB6" w14:textId="77777777" w:rsidR="00BD7BC0" w:rsidRPr="0083421E" w:rsidRDefault="00BD7BC0" w:rsidP="00BD7BC0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+----+------------+-------+--------+--------+------------------+-------------+--------------+</w:t>
      </w:r>
    </w:p>
    <w:p w14:paraId="5276E57D" w14:textId="1176C928" w:rsidR="00357042" w:rsidRPr="00BD7BC0" w:rsidRDefault="00BD7BC0" w:rsidP="00BD7BC0">
      <w:pPr>
        <w:spacing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BD7BC0">
        <w:rPr>
          <w:rFonts w:ascii="Courier New" w:hAnsi="Courier New" w:cs="Courier New"/>
          <w:b/>
          <w:bCs/>
          <w:sz w:val="16"/>
          <w:szCs w:val="16"/>
        </w:rPr>
        <w:t>2 rows in set (0.001 sec)</w:t>
      </w:r>
    </w:p>
    <w:p w14:paraId="021E02E6" w14:textId="77777777" w:rsidR="00BD7BC0" w:rsidRDefault="00BD7BC0" w:rsidP="004F63DF">
      <w:pPr>
        <w:spacing w:line="360" w:lineRule="auto"/>
        <w:rPr>
          <w:rFonts w:ascii="Courier New" w:hAnsi="Courier New" w:cs="Courier New"/>
        </w:rPr>
      </w:pPr>
    </w:p>
    <w:p w14:paraId="482C71A5" w14:textId="77777777" w:rsidR="00BD7BC0" w:rsidRDefault="00BD7BC0" w:rsidP="004F63DF">
      <w:pPr>
        <w:spacing w:line="360" w:lineRule="auto"/>
        <w:rPr>
          <w:rFonts w:ascii="Courier New" w:hAnsi="Courier New" w:cs="Courier New"/>
        </w:rPr>
      </w:pPr>
    </w:p>
    <w:p w14:paraId="545F710D" w14:textId="77777777" w:rsidR="00BD7BC0" w:rsidRDefault="00BD7BC0" w:rsidP="004F63DF">
      <w:pPr>
        <w:spacing w:line="360" w:lineRule="auto"/>
        <w:rPr>
          <w:rFonts w:ascii="Courier New" w:hAnsi="Courier New" w:cs="Courier New"/>
        </w:rPr>
      </w:pPr>
    </w:p>
    <w:p w14:paraId="239747E1" w14:textId="7DAD395C" w:rsidR="00BD7BC0" w:rsidRPr="004F63DF" w:rsidRDefault="00BD7BC0" w:rsidP="00BD7B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Pr="0083421E" w:rsidRDefault="00C25193">
      <w:pPr>
        <w:spacing w:line="360" w:lineRule="auto"/>
        <w:ind w:left="720"/>
        <w:rPr>
          <w:b/>
          <w:bCs/>
        </w:rPr>
      </w:pPr>
    </w:p>
    <w:p w14:paraId="4B15252A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>MariaDB [dbpos]&gt; SELECT</w:t>
      </w:r>
    </w:p>
    <w:p w14:paraId="053F9F64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pesanan.id, pesanan.tanggal, pesanan.total,</w:t>
      </w:r>
    </w:p>
    <w:p w14:paraId="74D27EB7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pelanggan.nama,</w:t>
      </w:r>
    </w:p>
    <w:p w14:paraId="4A5425F2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produk.kode, produk.nama,</w:t>
      </w:r>
    </w:p>
    <w:p w14:paraId="19408B4F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jenis_produk.nama,</w:t>
      </w:r>
    </w:p>
    <w:p w14:paraId="5C2D19BC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    pesanan_items.qty, pesanan_items.harga as harga_jual</w:t>
      </w:r>
    </w:p>
    <w:p w14:paraId="49411870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FROM pesanan</w:t>
      </w:r>
    </w:p>
    <w:p w14:paraId="6153640A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pelanggan ON pesanan.pelanggan_id = pelanggan.id</w:t>
      </w:r>
    </w:p>
    <w:p w14:paraId="5731CE4A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pesanan_items ON Pesanan.id = pesanan_items.pesanan_id</w:t>
      </w:r>
    </w:p>
    <w:p w14:paraId="2CC3D3FC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produk ON pesanan_items.produk_id = produk.id</w:t>
      </w:r>
    </w:p>
    <w:p w14:paraId="6FA841FC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83421E">
        <w:rPr>
          <w:rFonts w:ascii="Courier New" w:hAnsi="Courier New" w:cs="Courier New"/>
          <w:sz w:val="16"/>
          <w:szCs w:val="16"/>
        </w:rPr>
        <w:t xml:space="preserve">    -&gt; INNER JOIN jenis_produk ON produk.jenis_produk_id = jenis_produk.id;</w:t>
      </w:r>
    </w:p>
    <w:p w14:paraId="24F85FC7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+----+------------+--------+-----------------+------+------------------+------------+------+------------+</w:t>
      </w:r>
    </w:p>
    <w:p w14:paraId="677F1940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| id | tanggal    | total  | nama            | kode | nama             | nama       | qty  | harga_jual |</w:t>
      </w:r>
    </w:p>
    <w:p w14:paraId="11F8A2CA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+----+------------+--------+-----------------+------+------------------+------------+------+------------+</w:t>
      </w:r>
    </w:p>
    <w:p w14:paraId="0A89E080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|  1 | 2023-10-13 | 100000 | Merry Wulandari | TV01 | Televisi 21 inch | Electronik |    1 |     100000 |</w:t>
      </w:r>
    </w:p>
    <w:p w14:paraId="66763C0E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|  2 | 2023-10-14 |  50000 | Ahmad Afrisal   | TV02 | Televisi 40 inch | Electronik |    1 |      50000 |</w:t>
      </w:r>
    </w:p>
    <w:p w14:paraId="60EACFB5" w14:textId="77777777" w:rsidR="0083421E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+----+------------+--------+-----------------+------+------------------+------------+------+------------+</w:t>
      </w:r>
    </w:p>
    <w:p w14:paraId="00000045" w14:textId="2B2F3ECD" w:rsidR="00C25193" w:rsidRPr="0083421E" w:rsidRDefault="0083421E" w:rsidP="0083421E">
      <w:pPr>
        <w:spacing w:line="360" w:lineRule="auto"/>
        <w:rPr>
          <w:rFonts w:ascii="Courier New" w:hAnsi="Courier New" w:cs="Courier New"/>
          <w:sz w:val="14"/>
          <w:szCs w:val="14"/>
        </w:rPr>
      </w:pPr>
      <w:r w:rsidRPr="0083421E">
        <w:rPr>
          <w:rFonts w:ascii="Courier New" w:hAnsi="Courier New" w:cs="Courier New"/>
          <w:sz w:val="14"/>
          <w:szCs w:val="14"/>
        </w:rPr>
        <w:t>2 rows in set (0.002 sec)</w:t>
      </w: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EA88" w14:textId="77777777" w:rsidR="0042067F" w:rsidRDefault="0042067F">
      <w:r>
        <w:separator/>
      </w:r>
    </w:p>
  </w:endnote>
  <w:endnote w:type="continuationSeparator" w:id="0">
    <w:p w14:paraId="2DC3DFA9" w14:textId="77777777" w:rsidR="0042067F" w:rsidRDefault="0042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0289" w14:textId="77777777" w:rsidR="0042067F" w:rsidRDefault="0042067F">
      <w:r>
        <w:separator/>
      </w:r>
    </w:p>
  </w:footnote>
  <w:footnote w:type="continuationSeparator" w:id="0">
    <w:p w14:paraId="3BB01406" w14:textId="77777777" w:rsidR="0042067F" w:rsidRDefault="00420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634006">
    <w:abstractNumId w:val="0"/>
  </w:num>
  <w:num w:numId="2" w16cid:durableId="107770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094158"/>
    <w:rsid w:val="00133814"/>
    <w:rsid w:val="00357042"/>
    <w:rsid w:val="003936D2"/>
    <w:rsid w:val="0042067F"/>
    <w:rsid w:val="004E06BF"/>
    <w:rsid w:val="004F63DF"/>
    <w:rsid w:val="005E35B0"/>
    <w:rsid w:val="00650EF3"/>
    <w:rsid w:val="006F1230"/>
    <w:rsid w:val="008121AE"/>
    <w:rsid w:val="0083421E"/>
    <w:rsid w:val="008747AC"/>
    <w:rsid w:val="00911D37"/>
    <w:rsid w:val="00BD7BC0"/>
    <w:rsid w:val="00C25193"/>
    <w:rsid w:val="00CA71F3"/>
    <w:rsid w:val="00CE3A00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Toriqul Firdaus</cp:lastModifiedBy>
  <cp:revision>11</cp:revision>
  <dcterms:created xsi:type="dcterms:W3CDTF">2023-10-13T01:17:00Z</dcterms:created>
  <dcterms:modified xsi:type="dcterms:W3CDTF">2023-10-13T09:53:00Z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